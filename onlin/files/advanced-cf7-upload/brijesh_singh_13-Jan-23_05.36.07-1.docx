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bottom w:val="single" w:sz="4" w:space="1" w:color="000000"/>
        </w:pBdr>
        <w:spacing w:after="80"/>
        <w:rPr>
          <w:rFonts w:ascii="Arial Black" w:cs="Arial Black" w:hAnsi="Arial Black"/>
          <w:sz w:val="22"/>
          <w:szCs w:val="36"/>
        </w:rPr>
      </w:pPr>
      <w:r>
        <w:rPr>
          <w:rFonts w:ascii="Arial Black" w:cs="Arial Black" w:hAnsi="Arial Black"/>
          <w:sz w:val="36"/>
          <w:szCs w:val="36"/>
        </w:rPr>
        <w:t xml:space="preserve">                                                                          </w:t>
      </w:r>
    </w:p>
    <w:p>
      <w:pPr>
        <w:pBdr>
          <w:bottom w:val="single" w:sz="4" w:space="1" w:color="000000"/>
        </w:pBdr>
        <w:spacing w:after="80"/>
      </w:pPr>
      <w:r>
        <w:rPr>
          <w:rFonts w:ascii="Arial Black" w:cs="Arial Black" w:hAnsi="Arial Black"/>
          <w:sz w:val="36"/>
          <w:szCs w:val="36"/>
        </w:rPr>
        <w:t xml:space="preserve">Brijesh Singh   </w:t>
      </w:r>
    </w:p>
    <w:p>
      <w:pPr>
        <w:pBdr>
          <w:bottom w:val="single" w:sz="4" w:space="1" w:color="000000"/>
        </w:pBdr>
        <w:spacing w:after="80"/>
        <w:rPr>
          <w:rFonts w:ascii="Arial Black" w:cs="Arial Black" w:hAnsi="Arial Black"/>
          <w:b/>
          <w:bCs/>
          <w:sz w:val="18"/>
          <w:szCs w:val="18"/>
        </w:rPr>
      </w:pPr>
      <w:r>
        <w:rPr>
          <w:rFonts w:ascii="Arial Black" w:cs="Arial Black" w:hAnsi="Arial Black"/>
          <w:sz w:val="18"/>
          <w:szCs w:val="18"/>
        </w:rPr>
        <w:t>Mob: +91-8004489008 , 7985367194</w:t>
      </w:r>
    </w:p>
    <w:p>
      <w:pPr>
        <w:pBdr>
          <w:bottom w:val="single" w:sz="4" w:space="1" w:color="000000"/>
        </w:pBdr>
        <w:spacing w:after="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6"/>
          <w:szCs w:val="16"/>
        </w:rPr>
        <w:t xml:space="preserve">E-MAIL: bsitc5721@gmail.com </w:t>
      </w:r>
    </w:p>
    <w:p>
      <w:pPr>
        <w:pBdr>
          <w:bottom w:val="single" w:sz="4" w:space="1" w:color="000000"/>
        </w:pBdr>
        <w:spacing w:after="80"/>
        <w:rPr>
          <w:b/>
          <w:bCs/>
          <w:sz w:val="18"/>
          <w:szCs w:val="18"/>
        </w:rPr>
      </w:pPr>
    </w:p>
    <w:p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b/>
          <w:bCs/>
        </w:rPr>
      </w:pPr>
      <w:r>
        <w:rPr>
          <w:b/>
          <w:bCs/>
        </w:rPr>
        <w:t>PROFESSIONAL SYNOPSIS</w:t>
      </w:r>
    </w:p>
    <w:p>
      <w:pPr>
        <w:ind w:left="360"/>
        <w:jc w:val="both"/>
        <w:rPr>
          <w:b/>
          <w:bCs/>
        </w:rPr>
      </w:pPr>
    </w:p>
    <w:p>
      <w:pPr>
        <w:numPr>
          <w:ilvl w:val="0"/>
          <w:numId w:val="1"/>
        </w:numPr>
        <w:tabs>
          <w:tab w:val="left" w:pos="720"/>
        </w:tabs>
        <w:jc w:val="both"/>
      </w:pPr>
      <w:r>
        <w:t>An excellent team player, who believes Sales, Storage, Purchas &amp; Marketing, is a collective effort and holds a lot of surprise for the competitors.</w:t>
      </w:r>
    </w:p>
    <w:p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Motivated and administration support professional along with the experience of Perches, storage,  sales and marketing with providing outstanding staff services. High- performing and creative, seeking role of increased responsibility and room for advancements. </w:t>
      </w:r>
    </w:p>
    <w:p>
      <w:pPr>
        <w:numPr>
          <w:ilvl w:val="0"/>
          <w:numId w:val="1"/>
        </w:numPr>
        <w:tabs>
          <w:tab w:val="left" w:pos="720"/>
        </w:tabs>
        <w:jc w:val="both"/>
      </w:pPr>
      <w:r>
        <w:t>Having 17+ years of experience with multi nationals or reputed organizations in segment of sales, Buying, Storage Marketing and on administrative level.</w:t>
      </w:r>
    </w:p>
    <w:p>
      <w:pPr>
        <w:numPr>
          <w:ilvl w:val="0"/>
          <w:numId w:val="1"/>
        </w:numPr>
        <w:tabs>
          <w:tab w:val="left" w:pos="720"/>
          <w:tab w:val="left" w:pos="6900"/>
        </w:tabs>
        <w:suppressAutoHyphens w:val="0"/>
      </w:pPr>
      <w:r>
        <w:t>Having skills to organize events, meeting support, scheduling, document development, travel and accommodation arrangements for customers etc.</w:t>
      </w:r>
    </w:p>
    <w:p>
      <w:pPr>
        <w:ind w:left="360"/>
        <w:jc w:val="both"/>
      </w:pPr>
    </w:p>
    <w:p>
      <w:pPr>
        <w:jc w:val="both"/>
        <w:rPr>
          <w:color w:val="C0C0C0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after="100"/>
        <w:jc w:val="center"/>
        <w:rPr>
          <w:b/>
          <w:bCs/>
        </w:rPr>
      </w:pPr>
      <w:r>
        <w:rPr>
          <w:b/>
          <w:bCs/>
        </w:rPr>
        <w:t>PROFESSIONAL QUALIFICATION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tbl>
      <w:tblPr>
        <w:jc w:val="left"/>
        <w:tblInd w:w="-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61" w:type="dxa"/>
          <w:bottom w:w="0" w:type="dxa"/>
          <w:right w:w="61" w:type="dxa"/>
        </w:tblCellMar>
      </w:tblPr>
      <w:tblGrid>
        <w:gridCol w:w="3440"/>
        <w:gridCol w:w="5304"/>
        <w:gridCol w:w="1896"/>
      </w:tblGrid>
      <w:tr>
        <w:trPr>
          <w:trHeight w:val="441"/>
        </w:trPr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  <w:tl2br w:val="nil"/>
              <w:tr2bl w:val="nil"/>
            </w:tcBorders>
          </w:tcPr>
          <w:p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</w:tcPr>
          <w:p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INSTITUTE/UNIVERSITY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</w:tc>
      </w:tr>
      <w:tr>
        <w:trPr>
          <w:trHeight w:val="441"/>
        </w:trPr>
        <w:tc>
          <w:tcPr>
            <w:tcW w:w="344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  <w:tl2br w:val="nil"/>
              <w:tr2bl w:val="nil"/>
            </w:tcBorders>
          </w:tcPr>
          <w:p>
            <w:pPr>
              <w:jc w:val="center"/>
            </w:pPr>
            <w:r>
              <w:t>M.A.</w:t>
            </w:r>
          </w:p>
          <w:p>
            <w:pPr>
              <w:jc w:val="center"/>
            </w:pPr>
          </w:p>
        </w:tc>
        <w:tc>
          <w:tcPr>
            <w:tcW w:w="53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</w:tcPr>
          <w:p>
            <w:pPr>
              <w:jc w:val="center"/>
            </w:pPr>
            <w:r>
              <w:t>Banaras Hindu University</w:t>
            </w:r>
          </w:p>
          <w:p>
            <w:pPr>
              <w:jc w:val="center"/>
            </w:pPr>
          </w:p>
        </w:tc>
        <w:tc>
          <w:tcPr>
            <w:tcW w:w="1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>
            <w:pPr>
              <w:snapToGrid w:val="0"/>
              <w:jc w:val="center"/>
            </w:pPr>
            <w:r>
              <w:t>2001</w:t>
            </w:r>
          </w:p>
        </w:tc>
      </w:tr>
      <w:tr>
        <w:trPr>
          <w:trHeight w:val="557"/>
        </w:trPr>
        <w:tc>
          <w:tcPr>
            <w:tcW w:w="344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  <w:tl2br w:val="nil"/>
              <w:tr2bl w:val="nil"/>
            </w:tcBorders>
          </w:tcPr>
          <w:p>
            <w:pPr>
              <w:snapToGrid w:val="0"/>
              <w:jc w:val="center"/>
            </w:pPr>
            <w:r>
              <w:t>B.A.</w:t>
            </w:r>
          </w:p>
          <w:p/>
          <w:p>
            <w:r>
              <w:t xml:space="preserve">       </w:t>
            </w:r>
          </w:p>
        </w:tc>
        <w:tc>
          <w:tcPr>
            <w:tcW w:w="53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</w:tcPr>
          <w:p>
            <w:pPr>
              <w:jc w:val="center"/>
            </w:pPr>
            <w:r>
              <w:t>Banaras Hindu University</w:t>
            </w:r>
          </w:p>
          <w:p>
            <w:pPr>
              <w:jc w:val="center"/>
            </w:pPr>
          </w:p>
        </w:tc>
        <w:tc>
          <w:tcPr>
            <w:tcW w:w="1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>
            <w:pPr>
              <w:snapToGrid w:val="0"/>
              <w:jc w:val="center"/>
            </w:pPr>
            <w:r>
              <w:t>1999</w:t>
            </w:r>
          </w:p>
          <w:p>
            <w:pPr>
              <w:tabs>
                <w:tab w:val="left" w:pos="825"/>
              </w:tabs>
            </w:pPr>
          </w:p>
        </w:tc>
      </w:tr>
    </w:tbl>
    <w:p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C0C0C0"/>
        <w:rPr>
          <w:b/>
          <w:bCs/>
          <w:shd w:val="clear" w:color="auto" w:fill="C0C0C0"/>
        </w:rPr>
      </w:pPr>
    </w:p>
    <w:tbl>
      <w:tblPr>
        <w:tblpPr w:leftFromText="180" w:rightFromText="180" w:vertAnchor="text" w:horzAnchor="margin" w:tblpXSpec="left" w:tblpY="4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8"/>
      </w:tblGrid>
      <w:tr>
        <w:trPr>
          <w:trHeight w:val="263"/>
        </w:trPr>
        <w:tc>
          <w:tcPr>
            <w:tcW w:w="10638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6"/>
              <w:framePr w:w="0" w:hRule="auto" w:wrap="auto" w:vAnchor="margin" w:hAnchor="text" w:xAlign="left" w:yAlign="inline"/>
              <w:tabs>
                <w:tab w:val="left" w:pos="6540"/>
              </w:tabs>
              <w:rPr>
                <w:highlight w:val="lightGray"/>
              </w:rPr>
            </w:pPr>
            <w:r>
              <w:rPr>
                <w:highlight w:val="lightGray"/>
              </w:rPr>
              <w:t xml:space="preserve">                                                         WORK EXPERIENCE                                                                </w:t>
            </w:r>
          </w:p>
        </w:tc>
      </w:tr>
    </w:tbl>
    <w:p>
      <w:pPr>
        <w:numPr>
          <w:ilvl w:val="0"/>
          <w:numId w:val="2"/>
        </w:numPr>
        <w:spacing w:after="100"/>
        <w:jc w:val="both"/>
      </w:pPr>
      <w:r>
        <w:t>Worked in ITC LTD ABD from Sept 2004 to Jan.2018, Origo commodities from March 18 to Feb. 19.March19 to January 2022 in Britannia.from February 2022 to August 2022 in Dehaat.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b/>
          <w:bCs/>
          <w:shd w:val="clear" w:color="auto" w:fill="C0C0C0"/>
        </w:rPr>
      </w:pPr>
      <w:r>
        <w:rPr>
          <w:b/>
          <w:bCs/>
          <w:shd w:val="clear" w:color="auto" w:fill="C0C0C0"/>
        </w:rPr>
        <w:t>JOB DESCRIPTION</w:t>
      </w:r>
    </w:p>
    <w:p>
      <w:pPr>
        <w:spacing w:after="100"/>
        <w:ind w:left="360"/>
      </w:pP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Setting up the commodities Storage &amp; Buying strategies to boost sales &amp; Purchas in the region.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commodities of purchase wheat,paddy, broken rice, mustard , maize and gram .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Providing support to the company through both administrative filed duties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Providing a high standard of service to customers.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Recording and updating customer databases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Planning, acting &amp; coordinating the commodities marketing Storage &amp; Buying activities taking into consideration the business potential &amp; the target set for the corporate heads.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Delivering &amp; achieving business targets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Preparing commodities Purchas, Storage &amp; sales plan &amp; marketing strategies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Maintaining relation with key customers &amp; retention of customers by visiting them personally &amp; ensure business.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Explore new market &amp; stress on multimedia activity.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>Design, plan, implement and evaluate Purchas, Storage , sales &amp; marketing strategies.</w:t>
      </w:r>
    </w:p>
    <w:p>
      <w:pPr>
        <w:numPr>
          <w:ilvl w:val="0"/>
          <w:numId w:val="3"/>
        </w:numPr>
        <w:suppressAutoHyphens w:val="0"/>
        <w:spacing w:after="100"/>
        <w:jc w:val="both"/>
      </w:pPr>
      <w:r>
        <w:t xml:space="preserve">Good experience in organizing successful Activities like Camps, , Conference &amp; Meetings in &amp; around the region while working with working. </w:t>
      </w:r>
    </w:p>
    <w:p>
      <w:pPr>
        <w:numPr>
          <w:ilvl w:val="0"/>
          <w:numId w:val="3"/>
        </w:numPr>
        <w:tabs>
          <w:tab w:val="left" w:pos="360"/>
          <w:tab w:val="left" w:pos="1800"/>
        </w:tabs>
        <w:jc w:val="both"/>
      </w:pPr>
      <w:r>
        <w:t>Development of strong interpersonal relationship with the customers as well as the intermediaries.</w:t>
      </w:r>
    </w:p>
    <w:p>
      <w:pPr>
        <w:tabs>
          <w:tab w:val="left" w:pos="1800"/>
        </w:tabs>
        <w:jc w:val="both"/>
      </w:pPr>
    </w:p>
    <w:p>
      <w:pPr>
        <w:spacing w:after="100"/>
        <w:ind w:left="360"/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b/>
          <w:bCs/>
          <w:shd w:val="clear" w:color="auto" w:fill="C0C0C0"/>
        </w:rPr>
      </w:pPr>
      <w:r>
        <w:rPr>
          <w:b/>
          <w:bCs/>
          <w:shd w:val="clear" w:color="auto" w:fill="C0C0C0"/>
        </w:rPr>
        <w:t>ACHIEVEMENTS</w:t>
      </w:r>
    </w:p>
    <w:p/>
    <w:p/>
    <w:p>
      <w:pPr>
        <w:numPr>
          <w:ilvl w:val="0"/>
          <w:numId w:val="3"/>
        </w:numPr>
        <w:suppressAutoHyphens w:val="0"/>
        <w:spacing w:after="100"/>
        <w:jc w:val="both"/>
      </w:pPr>
      <w:r>
        <w:t>Experience to generate &amp; manage commodities Storage, sales &amp; Purchas of different State like Up(Varanasi,Gorakhpur,Deoria,Jaunpur,Gonda,Allahabad),Bihar(Buxar,Sasaram,Purnia,Forbisganj),Westbengal,Rajasthan(Bikaner,Sriganganagar,Hanumangarh),Mp(Satna,Riwa).</w:t>
      </w:r>
    </w:p>
    <w:p>
      <w:pPr>
        <w:numPr>
          <w:ilvl w:val="0"/>
          <w:numId w:val="3"/>
        </w:numPr>
        <w:tabs>
          <w:tab w:val="left" w:pos="1440"/>
        </w:tabs>
        <w:jc w:val="both"/>
      </w:pPr>
      <w:r>
        <w:t>Apart from professional achievements got prizes and certificates in active participation in ITC &amp; college activities.</w:t>
      </w:r>
    </w:p>
    <w:p>
      <w:pPr>
        <w:numPr>
          <w:ilvl w:val="0"/>
          <w:numId w:val="3"/>
        </w:numPr>
        <w:tabs>
          <w:tab w:val="left" w:pos="1440"/>
        </w:tabs>
        <w:jc w:val="both"/>
      </w:pPr>
      <w:r>
        <w:t>Also having experience apart from sales Purchas and marketing i.e. good command over staff management and control over entire business set up while handling own enterprise.</w:t>
      </w:r>
    </w:p>
    <w:p/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b/>
          <w:bCs/>
          <w:shd w:val="clear" w:color="auto" w:fill="C0C0C0"/>
        </w:rPr>
      </w:pPr>
      <w:r>
        <w:rPr>
          <w:b/>
          <w:bCs/>
          <w:shd w:val="clear" w:color="auto" w:fill="C0C0C0"/>
        </w:rPr>
        <w:t>HOBBIES/INTEREST</w:t>
      </w:r>
    </w:p>
    <w:p>
      <w:pPr>
        <w:spacing w:after="100"/>
        <w:jc w:val="both"/>
      </w:pPr>
    </w:p>
    <w:p>
      <w:pPr>
        <w:numPr>
          <w:ilvl w:val="0"/>
          <w:numId w:val="3"/>
        </w:numPr>
        <w:spacing w:after="100"/>
        <w:jc w:val="both"/>
      </w:pPr>
      <w:r>
        <w:t>Visiting new Places, Browsing Internet, and Interaction with peoples, cricket &amp; traveling.</w:t>
      </w:r>
    </w:p>
    <w:p>
      <w:pPr>
        <w:numPr>
          <w:ilvl w:val="0"/>
          <w:numId w:val="3"/>
        </w:numPr>
        <w:spacing w:after="100"/>
        <w:jc w:val="both"/>
      </w:pPr>
      <w:r>
        <w:t>Interacting with different people to learn, to implement for success.</w:t>
      </w:r>
    </w:p>
    <w:p>
      <w:pPr>
        <w:pStyle w:val="1"/>
        <w:numPr>
          <w:ilvl w:val="0"/>
          <w:numId w:val="0"/>
        </w:numPr>
        <w:tabs>
          <w:tab w:val="clear" w:pos="360"/>
          <w:tab w:val="left" w:pos="0"/>
        </w:tabs>
        <w:rPr>
          <w:rFonts w:ascii="Verdana" w:cs="Verdana" w:hAnsi="Verdana"/>
          <w:shd w:val="clear" w:color="auto" w:fill="C0C0C0"/>
        </w:rPr>
      </w:pPr>
      <w:r>
        <w:rPr>
          <w:rFonts w:ascii="Verdana" w:cs="Verdana" w:hAnsi="Verdana"/>
          <w:shd w:val="clear" w:color="auto" w:fill="C0C0C0"/>
        </w:rPr>
        <w:t>STRENGTH</w:t>
      </w:r>
    </w:p>
    <w:p>
      <w:pPr>
        <w:numPr>
          <w:ilvl w:val="0"/>
          <w:numId w:val="3"/>
        </w:numPr>
        <w:tabs>
          <w:tab w:val="left" w:pos="1440"/>
        </w:tabs>
        <w:jc w:val="both"/>
      </w:pPr>
      <w:r>
        <w:t>Active interpersonal skillss</w:t>
      </w:r>
    </w:p>
    <w:p>
      <w:pPr>
        <w:numPr>
          <w:ilvl w:val="0"/>
          <w:numId w:val="3"/>
        </w:numPr>
        <w:tabs>
          <w:tab w:val="left" w:pos="1440"/>
        </w:tabs>
        <w:jc w:val="both"/>
      </w:pPr>
      <w:r>
        <w:t>Good analytical skills</w:t>
      </w:r>
    </w:p>
    <w:p>
      <w:pPr>
        <w:numPr>
          <w:ilvl w:val="0"/>
          <w:numId w:val="3"/>
        </w:numPr>
        <w:tabs>
          <w:tab w:val="left" w:pos="1440"/>
        </w:tabs>
        <w:jc w:val="both"/>
      </w:pPr>
      <w:r>
        <w:t>Desire to learn</w:t>
      </w:r>
    </w:p>
    <w:p>
      <w:pPr>
        <w:numPr>
          <w:ilvl w:val="0"/>
          <w:numId w:val="3"/>
        </w:numPr>
        <w:tabs>
          <w:tab w:val="left" w:pos="1440"/>
        </w:tabs>
        <w:jc w:val="both"/>
      </w:pPr>
      <w:r>
        <w:t>Ability to take calculated risk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b/>
          <w:bCs/>
          <w:shd w:val="clear" w:color="auto" w:fill="C0C0C0"/>
        </w:rPr>
      </w:pPr>
      <w:r>
        <w:rPr>
          <w:b/>
          <w:bCs/>
          <w:shd w:val="clear" w:color="auto" w:fill="C0C0C0"/>
        </w:rPr>
        <w:t>COMPUTER EXPERTISE</w:t>
      </w:r>
    </w:p>
    <w:p>
      <w:pPr>
        <w:tabs>
          <w:tab w:val="left" w:pos="1440"/>
        </w:tabs>
        <w:jc w:val="both"/>
      </w:pPr>
    </w:p>
    <w:p>
      <w:pPr>
        <w:numPr>
          <w:ilvl w:val="0"/>
          <w:numId w:val="3"/>
        </w:numPr>
        <w:tabs>
          <w:tab w:val="left" w:pos="360"/>
        </w:tabs>
        <w:spacing w:after="100"/>
        <w:jc w:val="both"/>
      </w:pPr>
      <w:r>
        <w:t>Well acquainted with the use of Internet.</w:t>
      </w:r>
    </w:p>
    <w:p>
      <w:pPr>
        <w:pStyle w:val="1"/>
        <w:tabs>
          <w:tab w:val="clear" w:pos="360"/>
          <w:tab w:val="left" w:pos="0"/>
        </w:tabs>
        <w:rPr>
          <w:rFonts w:ascii="Verdana" w:cs="Verdana" w:hAnsi="Verdana"/>
        </w:rPr>
      </w:pPr>
      <w:r>
        <w:rPr>
          <w:rFonts w:ascii="Verdana" w:cs="Verdana" w:hAnsi="Verdana"/>
        </w:rPr>
        <w:t>PERSONAL DETAILS</w:t>
      </w:r>
    </w:p>
    <w:p>
      <w:pPr>
        <w:jc w:val="both"/>
      </w:pPr>
    </w:p>
    <w:p>
      <w:pPr>
        <w:jc w:val="both"/>
      </w:pPr>
      <w:r>
        <w:rPr>
          <w:b/>
          <w:bCs/>
        </w:rPr>
        <w:t>Marital Status                            :</w:t>
      </w:r>
      <w:r>
        <w:t xml:space="preserve"> Married</w:t>
      </w:r>
    </w:p>
    <w:p>
      <w:pPr>
        <w:jc w:val="both"/>
      </w:pPr>
      <w:r>
        <w:rPr>
          <w:b/>
          <w:bCs/>
        </w:rPr>
        <w:t>Date of birth                              :</w:t>
      </w:r>
      <w:r>
        <w:t xml:space="preserve"> 04/04/1981</w:t>
      </w:r>
    </w:p>
    <w:p>
      <w:r>
        <w:rPr>
          <w:b/>
          <w:bCs/>
        </w:rPr>
        <w:t>Permanent Address</w:t>
      </w:r>
      <w:r>
        <w:rPr>
          <w:b/>
          <w:bCs/>
          <w:i/>
          <w:iCs/>
        </w:rPr>
        <w:t xml:space="preserve">                   </w:t>
      </w:r>
      <w:r>
        <w:rPr>
          <w:b/>
          <w:bCs/>
        </w:rPr>
        <w:t>:</w:t>
      </w:r>
      <w:r>
        <w:rPr>
          <w:b/>
          <w:bCs/>
          <w:i/>
          <w:iCs/>
        </w:rPr>
        <w:t xml:space="preserve"> </w:t>
      </w:r>
      <w:r>
        <w:t>Vill-Bhatti, Post- Lohta, Varanasi (U.P.) Pin: 221107</w:t>
      </w:r>
    </w:p>
    <w:p>
      <w:pPr>
        <w:jc w:val="both"/>
      </w:pPr>
      <w:r>
        <w:rPr>
          <w:b/>
          <w:bCs/>
        </w:rPr>
        <w:t xml:space="preserve">Contact                                      : </w:t>
      </w:r>
      <w:r>
        <w:rPr>
          <w:rFonts w:ascii="Arial Black" w:cs="Arial Black" w:hAnsi="Arial Black"/>
          <w:sz w:val="18"/>
          <w:szCs w:val="18"/>
        </w:rPr>
        <w:t>-8004489008 , 7985367194</w:t>
      </w:r>
    </w:p>
    <w:p>
      <w:pPr>
        <w:jc w:val="both"/>
      </w:pPr>
      <w:r>
        <w:rPr>
          <w:b/>
          <w:bCs/>
        </w:rPr>
        <w:t>Languages known                     :</w:t>
      </w:r>
      <w:r>
        <w:t xml:space="preserve">  English, Hindi</w:t>
      </w:r>
    </w:p>
    <w:p>
      <w:pPr>
        <w:jc w:val="both"/>
        <w:rPr>
          <w:b/>
        </w:rPr>
      </w:pPr>
      <w:r>
        <w:rPr>
          <w:b/>
        </w:rPr>
        <w:t xml:space="preserve">Current Ctc                                </w:t>
      </w:r>
      <w:r>
        <w:rPr>
          <w:b/>
          <w:bCs/>
        </w:rPr>
        <w:t>:  6.0</w:t>
      </w:r>
      <w:bookmarkStart w:id="0" w:name="_GoBack"/>
      <w:bookmarkEnd w:id="0"/>
      <w:r>
        <w:rPr>
          <w:b/>
          <w:bCs/>
        </w:rPr>
        <w:t xml:space="preserve"> Lacks</w:t>
      </w:r>
    </w:p>
    <w:p>
      <w:pPr>
        <w:pStyle w:val="1"/>
        <w:tabs>
          <w:tab w:val="clear" w:pos="360"/>
          <w:tab w:val="left" w:pos="0"/>
        </w:tabs>
        <w:rPr>
          <w:rFonts w:ascii="Verdana" w:cs="Verdana" w:hAnsi="Verdana"/>
        </w:rPr>
      </w:pPr>
      <w:r>
        <w:rPr>
          <w:rFonts w:ascii="Verdana" w:cs="Verdana" w:hAnsi="Verdana"/>
        </w:rPr>
        <w:t>REFERENCES</w:t>
      </w:r>
    </w:p>
    <w:p>
      <w:pPr>
        <w:spacing w:after="80"/>
      </w:pPr>
      <w:r>
        <w:t>Will be produced on demand</w:t>
      </w:r>
    </w:p>
    <w:sectPr>
      <w:pgSz w:w="12240" w:h="15840"/>
      <w:pgMar w:top="720" w:right="864" w:bottom="990" w:left="864" w:header="720" w:footer="720" w:gutter="0"/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Zurich BT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3"/>
    <w:multiLevelType w:val="singleLevel"/>
    <w:tmpl w:val="00000003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0FC63EFE"/>
    <w:multiLevelType w:val="hybridMultilevel"/>
    <w:tmpl w:val="C1F4581C"/>
    <w:lvl w:ilvl="0">
      <w:start w:val="1"/>
      <w:numFmt w:val="bullet"/>
      <w:lvlRestart w:val="0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0000002"/>
    <w:lvl w:ilvl="0">
      <w:start w:val="1"/>
      <w:numFmt w:val="bullet"/>
      <w:lvlRestart w:val="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1"/>
    <w:multiLevelType w:val="multilevel"/>
    <w:tmpl w:val="00000001"/>
    <w:lvl w:ilvl="0">
      <w:start w:val="1"/>
      <w:numFmt w:val="none"/>
      <w:lvlRestart w:val="0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1"/>
      <w:numFmt w:val="none"/>
      <w:suff w:val="nothing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2"/>
  <w:bordersDoNotSurroundHeader w:val="0"/>
  <w:bordersDoNotSurroundFooter w:val="0"/>
  <w:defaultTabStop w:val="720"/>
  <w:drawingGridHorizontalSpacing w:val="1"/>
  <w:drawingGridVerticalSpacing w:val="1"/>
  <w:doNotUseMarginsForDrawingGridOrigin/>
  <w:drawingGridHorizontalOrigin w:val="0"/>
  <w:drawingGridVerticalOrigin w:val="0"/>
  <w:displayHorizontalDrawingGridEvery w:val="0"/>
  <w:displayVerticalDrawingGridEvery w:val="0"/>
  <w:noPunctuationKerning/>
  <w:compat>
    <w:spaceForUL/>
    <w:balanceSingleByteDoubleByteWidth/>
    <w:ulTrailSpace/>
    <w:doNotExpandShiftReturn/>
    <w:adjustLineHeightInTable/>
    <w:doNotUseHTMLParagraphAutoSpacing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uppressAutoHyphens/>
    </w:pPr>
    <w:rPr>
      <w:rFonts w:ascii="Verdana" w:eastAsia="SimSun" w:cs="Verdana" w:hAnsi="Verdana"/>
      <w:sz w:val="20"/>
      <w:lang w:val="en-US" w:eastAsia="ar-SA" w:bidi="ar-SA"/>
    </w:rPr>
  </w:style>
  <w:style w:type="paragraph" w:styleId="1">
    <w:name w:val="heading 1"/>
    <w:basedOn w:val="0"/>
    <w:next w:val="0"/>
    <w:pPr>
      <w:keepNext/>
      <w:numPr>
        <w:ilvl w:val="0"/>
        <w:numId w:val="4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clear" w:pos="360"/>
        <w:tab w:val="left" w:pos="0"/>
      </w:tabs>
      <w:suppressAutoHyphens/>
      <w:jc w:val="center"/>
      <w:outlineLvl w:val="0"/>
    </w:pPr>
    <w:rPr>
      <w:rFonts w:ascii="Trebuchet MS" w:cs="Trebuchet MS" w:hAnsi="Trebuchet MS"/>
      <w:b/>
      <w:bCs/>
    </w:rPr>
  </w:style>
  <w:style w:type="paragraph" w:styleId="2">
    <w:name w:val="heading 2"/>
    <w:basedOn w:val="0"/>
    <w:next w:val="0"/>
    <w:pPr>
      <w:keepNext/>
      <w:numPr>
        <w:ilvl w:val="1"/>
        <w:numId w:val="4"/>
      </w:numPr>
      <w:pBdr>
        <w:top w:val="single" w:sz="4" w:space="2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clear" w:pos="360"/>
        <w:tab w:val="left" w:pos="0"/>
      </w:tabs>
      <w:suppressAutoHyphens/>
      <w:spacing w:after="80"/>
      <w:jc w:val="center"/>
      <w:outlineLvl w:val="1"/>
    </w:pPr>
    <w:rPr>
      <w:rFonts w:ascii="Trebuchet MS" w:cs="Trebuchet MS" w:hAnsi="Trebuchet MS"/>
      <w:b/>
      <w:bCs/>
    </w:rPr>
  </w:style>
  <w:style w:type="paragraph" w:styleId="3">
    <w:name w:val="heading 3"/>
    <w:basedOn w:val="0"/>
    <w:next w:val="0"/>
    <w:pPr>
      <w:keepNext/>
      <w:suppressAutoHyphens/>
      <w:jc w:val="both"/>
      <w:outlineLvl w:val="2"/>
    </w:pPr>
    <w:rPr>
      <w:b/>
      <w:bCs/>
    </w:rPr>
  </w:style>
  <w:style w:type="paragraph" w:styleId="4">
    <w:name w:val="heading 4"/>
    <w:basedOn w:val="0"/>
    <w:next w:val="0"/>
    <w:pPr>
      <w:widowControl w:val="0"/>
      <w:numPr>
        <w:ilvl w:val="3"/>
        <w:numId w:val="4"/>
      </w:numPr>
      <w:tabs>
        <w:tab w:val="clear" w:pos="360"/>
        <w:tab w:val="left" w:pos="0"/>
      </w:tabs>
      <w:suppressAutoHyphens/>
      <w:autoSpaceDE w:val="0"/>
      <w:outlineLvl w:val="3"/>
    </w:pPr>
    <w:rPr>
      <w:rFonts w:ascii="Arial" w:cs="Arial" w:hAnsi="Arial"/>
      <w:sz w:val="24"/>
      <w:szCs w:val="24"/>
    </w:rPr>
  </w:style>
  <w:style w:type="paragraph" w:styleId="5">
    <w:name w:val="heading 5"/>
    <w:basedOn w:val="0"/>
    <w:next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0"/>
    <w:next w:val="0"/>
    <w:pPr>
      <w:keepNext/>
      <w:framePr w:w="0" w:hRule="auto" w:hSpace="180" w:wrap="notBeside" w:vAnchor="text" w:hAnchor="margin" w:xAlign="left" w:y="4" w:anchorLock="0"/>
      <w:tabs>
        <w:tab w:val="left" w:pos="6540"/>
      </w:tabs>
      <w:suppressAutoHyphens/>
      <w:spacing w:after="100"/>
      <w:jc w:val="both"/>
      <w:outlineLvl w:val="5"/>
    </w:pPr>
    <w:rPr>
      <w:b/>
      <w:bCs/>
      <w:color w:val="000000"/>
    </w:rPr>
  </w:style>
  <w:style w:type="character" w:default="1" w:styleId="10">
    <w:name w:val="Default Paragraph Font"/>
  </w:style>
  <w:style w:type="character" w:customStyle="1" w:styleId="15">
    <w:name w:val="WW8Num2z0"/>
    <w:rPr>
      <w:rFonts w:ascii="Wingdings" w:hAnsi="Wingdings"/>
    </w:rPr>
  </w:style>
  <w:style w:type="character" w:customStyle="1" w:styleId="16">
    <w:name w:val="WW8Num3z0"/>
    <w:rPr>
      <w:rFonts w:ascii="Symbol" w:hAnsi="Symbol"/>
      <w:color w:val="auto"/>
    </w:rPr>
  </w:style>
  <w:style w:type="character" w:customStyle="1" w:styleId="17">
    <w:name w:val="Absatz-Standardschriftart"/>
  </w:style>
  <w:style w:type="character" w:customStyle="1" w:styleId="18">
    <w:name w:val="WW8Num1z0"/>
    <w:rPr>
      <w:rFonts w:ascii="Wingdings" w:hAnsi="Wingdings"/>
    </w:rPr>
  </w:style>
  <w:style w:type="character" w:customStyle="1" w:styleId="19">
    <w:name w:val="WW8Num1z1"/>
    <w:rPr>
      <w:rFonts w:ascii="Courier New" w:hAnsi="Courier New"/>
    </w:rPr>
  </w:style>
  <w:style w:type="character" w:customStyle="1" w:styleId="20">
    <w:name w:val="WW8Num1z3"/>
    <w:rPr>
      <w:rFonts w:ascii="Symbol" w:hAnsi="Symbol"/>
    </w:rPr>
  </w:style>
  <w:style w:type="character" w:customStyle="1" w:styleId="21">
    <w:name w:val="WW8Num2z1"/>
    <w:rPr>
      <w:rFonts w:ascii="Courier New" w:hAnsi="Courier New"/>
    </w:rPr>
  </w:style>
  <w:style w:type="character" w:customStyle="1" w:styleId="22">
    <w:name w:val="WW8Num2z3"/>
    <w:rPr>
      <w:rFonts w:ascii="Symbol" w:hAnsi="Symbol"/>
    </w:rPr>
  </w:style>
  <w:style w:type="character" w:customStyle="1" w:styleId="23">
    <w:name w:val="WW8Num3z1"/>
    <w:rPr>
      <w:rFonts w:ascii="Courier New" w:hAnsi="Courier New"/>
    </w:rPr>
  </w:style>
  <w:style w:type="character" w:customStyle="1" w:styleId="24">
    <w:name w:val="WW8Num3z2"/>
    <w:rPr>
      <w:rFonts w:ascii="Wingdings" w:hAnsi="Wingdings"/>
    </w:rPr>
  </w:style>
  <w:style w:type="character" w:customStyle="1" w:styleId="25">
    <w:name w:val="WW8Num3z3"/>
    <w:rPr>
      <w:rFonts w:ascii="Symbol" w:hAnsi="Symbol"/>
    </w:rPr>
  </w:style>
  <w:style w:type="character" w:customStyle="1" w:styleId="26">
    <w:name w:val="WW8Num4z0"/>
    <w:rPr>
      <w:rFonts w:ascii="Symbol" w:hAnsi="Symbol"/>
    </w:rPr>
  </w:style>
  <w:style w:type="character" w:customStyle="1" w:styleId="27">
    <w:name w:val="WW8Num4z1"/>
    <w:rPr>
      <w:rFonts w:ascii="Courier New" w:hAnsi="Courier New"/>
    </w:rPr>
  </w:style>
  <w:style w:type="character" w:customStyle="1" w:styleId="28">
    <w:name w:val="WW8Num4z2"/>
    <w:rPr>
      <w:rFonts w:ascii="Wingdings" w:hAnsi="Wingdings"/>
    </w:rPr>
  </w:style>
  <w:style w:type="character" w:customStyle="1" w:styleId="29">
    <w:name w:val="WW8Num5z0"/>
    <w:rPr>
      <w:rFonts w:ascii="Symbol" w:hAnsi="Symbol"/>
    </w:rPr>
  </w:style>
  <w:style w:type="character" w:customStyle="1" w:styleId="30">
    <w:name w:val="WW8Num5z1"/>
    <w:rPr>
      <w:rFonts w:ascii="Courier New" w:hAnsi="Courier New"/>
    </w:rPr>
  </w:style>
  <w:style w:type="character" w:customStyle="1" w:styleId="31">
    <w:name w:val="WW8Num5z2"/>
    <w:rPr>
      <w:rFonts w:ascii="Wingdings" w:hAnsi="Wingdings"/>
    </w:rPr>
  </w:style>
  <w:style w:type="character" w:customStyle="1" w:styleId="32">
    <w:name w:val="WW8Num6z0"/>
    <w:rPr>
      <w:rFonts w:ascii="Symbol" w:hAnsi="Symbol"/>
    </w:rPr>
  </w:style>
  <w:style w:type="character" w:customStyle="1" w:styleId="33">
    <w:name w:val="WW8Num6z1"/>
    <w:rPr>
      <w:rFonts w:ascii="Courier New" w:hAnsi="Courier New"/>
    </w:rPr>
  </w:style>
  <w:style w:type="character" w:customStyle="1" w:styleId="34">
    <w:name w:val="WW8Num6z2"/>
    <w:rPr>
      <w:rFonts w:ascii="Wingdings" w:hAnsi="Wingdings"/>
    </w:rPr>
  </w:style>
  <w:style w:type="character" w:customStyle="1" w:styleId="35">
    <w:name w:val="WW8Num7z0"/>
    <w:rPr>
      <w:rFonts w:ascii="Symbol" w:hAnsi="Symbol"/>
      <w:color w:val="auto"/>
    </w:rPr>
  </w:style>
  <w:style w:type="character" w:customStyle="1" w:styleId="36">
    <w:name w:val="WW8Num7z1"/>
    <w:rPr>
      <w:rFonts w:ascii="Courier New" w:hAnsi="Courier New"/>
    </w:rPr>
  </w:style>
  <w:style w:type="character" w:customStyle="1" w:styleId="37">
    <w:name w:val="WW8Num7z2"/>
    <w:rPr>
      <w:rFonts w:ascii="Wingdings" w:hAnsi="Wingdings"/>
    </w:rPr>
  </w:style>
  <w:style w:type="character" w:customStyle="1" w:styleId="38">
    <w:name w:val="WW8Num7z3"/>
    <w:rPr>
      <w:rFonts w:ascii="Symbol" w:hAnsi="Symbol"/>
    </w:rPr>
  </w:style>
  <w:style w:type="character" w:customStyle="1" w:styleId="39">
    <w:name w:val="WW8Num8z0"/>
    <w:rPr>
      <w:rFonts w:ascii="Wingdings" w:hAnsi="Wingdings"/>
    </w:rPr>
  </w:style>
  <w:style w:type="character" w:customStyle="1" w:styleId="40">
    <w:name w:val="WW8Num8z1"/>
    <w:rPr>
      <w:rFonts w:ascii="Courier New" w:hAnsi="Courier New"/>
    </w:rPr>
  </w:style>
  <w:style w:type="character" w:customStyle="1" w:styleId="41">
    <w:name w:val="WW8Num8z3"/>
    <w:rPr>
      <w:rFonts w:ascii="Symbol" w:hAnsi="Symbol"/>
    </w:rPr>
  </w:style>
  <w:style w:type="character" w:customStyle="1" w:styleId="42">
    <w:name w:val="WW8Num9z0"/>
    <w:rPr>
      <w:rFonts w:ascii="Wingdings" w:hAnsi="Wingdings"/>
      <w:sz w:val="20"/>
    </w:rPr>
  </w:style>
  <w:style w:type="character" w:customStyle="1" w:styleId="43">
    <w:name w:val="WW8Num9z1"/>
    <w:rPr>
      <w:rFonts w:ascii="Courier New" w:hAnsi="Courier New"/>
    </w:rPr>
  </w:style>
  <w:style w:type="character" w:customStyle="1" w:styleId="44">
    <w:name w:val="WW8Num9z2"/>
    <w:rPr>
      <w:rFonts w:ascii="Wingdings" w:hAnsi="Wingdings"/>
    </w:rPr>
  </w:style>
  <w:style w:type="character" w:customStyle="1" w:styleId="45">
    <w:name w:val="WW8Num9z3"/>
    <w:rPr>
      <w:rFonts w:ascii="Symbol" w:hAnsi="Symbol"/>
    </w:rPr>
  </w:style>
  <w:style w:type="character" w:customStyle="1" w:styleId="46">
    <w:name w:val="WW8Num10z0"/>
    <w:rPr>
      <w:rFonts w:ascii="Symbol" w:hAnsi="Symbol"/>
      <w:color w:val="auto"/>
    </w:rPr>
  </w:style>
  <w:style w:type="character" w:customStyle="1" w:styleId="47">
    <w:name w:val="WW8Num10z1"/>
    <w:rPr>
      <w:rFonts w:ascii="Courier New" w:hAnsi="Courier New"/>
    </w:rPr>
  </w:style>
  <w:style w:type="character" w:customStyle="1" w:styleId="48">
    <w:name w:val="WW8Num10z2"/>
    <w:rPr>
      <w:rFonts w:ascii="Wingdings" w:hAnsi="Wingdings"/>
    </w:rPr>
  </w:style>
  <w:style w:type="character" w:customStyle="1" w:styleId="49">
    <w:name w:val="WW8Num10z3"/>
    <w:rPr>
      <w:rFonts w:ascii="Symbol" w:hAnsi="Symbol"/>
    </w:rPr>
  </w:style>
  <w:style w:type="character" w:customStyle="1" w:styleId="50">
    <w:name w:val="WW8Num11z0"/>
    <w:rPr>
      <w:rFonts w:ascii="Symbol" w:hAnsi="Symbol"/>
    </w:rPr>
  </w:style>
  <w:style w:type="character" w:customStyle="1" w:styleId="51">
    <w:name w:val="WW8Num11z1"/>
    <w:rPr>
      <w:rFonts w:ascii="Courier New" w:hAnsi="Courier New"/>
    </w:rPr>
  </w:style>
  <w:style w:type="character" w:customStyle="1" w:styleId="52">
    <w:name w:val="WW8Num11z2"/>
    <w:rPr>
      <w:rFonts w:ascii="Wingdings" w:hAnsi="Wingdings"/>
    </w:rPr>
  </w:style>
  <w:style w:type="character" w:customStyle="1" w:styleId="53">
    <w:name w:val="WW8Num12z0"/>
    <w:rPr>
      <w:rFonts w:ascii="Times New Roman" w:hAnsi="Times New Roman"/>
    </w:rPr>
  </w:style>
  <w:style w:type="character" w:customStyle="1" w:styleId="54">
    <w:name w:val="WW8Num12z1"/>
    <w:rPr>
      <w:rFonts w:ascii="Courier New" w:hAnsi="Courier New"/>
    </w:rPr>
  </w:style>
  <w:style w:type="character" w:customStyle="1" w:styleId="55">
    <w:name w:val="WW8Num12z2"/>
    <w:rPr>
      <w:rFonts w:ascii="Wingdings" w:hAnsi="Wingdings"/>
    </w:rPr>
  </w:style>
  <w:style w:type="character" w:customStyle="1" w:styleId="56">
    <w:name w:val="WW8Num12z3"/>
    <w:rPr>
      <w:rFonts w:ascii="Symbol" w:hAnsi="Symbol"/>
    </w:rPr>
  </w:style>
  <w:style w:type="character" w:customStyle="1" w:styleId="57">
    <w:name w:val="WW8Num13z0"/>
    <w:rPr>
      <w:rFonts w:ascii="Wingdings" w:hAnsi="Wingdings"/>
    </w:rPr>
  </w:style>
  <w:style w:type="character" w:customStyle="1" w:styleId="58">
    <w:name w:val="WW8Num13z1"/>
    <w:rPr>
      <w:rFonts w:ascii="Courier New" w:hAnsi="Courier New"/>
    </w:rPr>
  </w:style>
  <w:style w:type="character" w:customStyle="1" w:styleId="59">
    <w:name w:val="WW8Num13z3"/>
    <w:rPr>
      <w:rFonts w:ascii="Symbol" w:hAnsi="Symbol"/>
    </w:rPr>
  </w:style>
  <w:style w:type="character" w:customStyle="1" w:styleId="60">
    <w:name w:val="WW8Num14z0"/>
    <w:rPr>
      <w:rFonts w:ascii="Wingdings" w:hAnsi="Wingdings"/>
    </w:rPr>
  </w:style>
  <w:style w:type="character" w:customStyle="1" w:styleId="61">
    <w:name w:val="WW8Num14z1"/>
    <w:rPr>
      <w:rFonts w:ascii="Courier New" w:hAnsi="Courier New"/>
    </w:rPr>
  </w:style>
  <w:style w:type="character" w:customStyle="1" w:styleId="62">
    <w:name w:val="WW8Num14z3"/>
    <w:rPr>
      <w:rFonts w:ascii="Symbol" w:hAnsi="Symbol"/>
    </w:rPr>
  </w:style>
  <w:style w:type="character" w:customStyle="1" w:styleId="63">
    <w:name w:val="WW8Num16z0"/>
    <w:rPr>
      <w:rFonts w:ascii="Symbol" w:hAnsi="Symbol"/>
    </w:rPr>
  </w:style>
  <w:style w:type="character" w:customStyle="1" w:styleId="64">
    <w:name w:val="WW8Num16z1"/>
    <w:rPr>
      <w:rFonts w:ascii="Courier New" w:hAnsi="Courier New"/>
    </w:rPr>
  </w:style>
  <w:style w:type="character" w:customStyle="1" w:styleId="65">
    <w:name w:val="WW8Num16z2"/>
    <w:rPr>
      <w:rFonts w:ascii="Wingdings" w:hAnsi="Wingdings"/>
    </w:rPr>
  </w:style>
  <w:style w:type="character" w:styleId="66">
    <w:name w:val="Hyperlink"/>
    <w:basedOn w:val="10"/>
    <w:rPr>
      <w:rFonts w:cs="Times New Roman"/>
      <w:color w:val="0000FF"/>
      <w:u w:val="single"/>
    </w:rPr>
  </w:style>
  <w:style w:type="paragraph" w:customStyle="1" w:styleId="67">
    <w:name w:val="Heading"/>
    <w:basedOn w:val="0"/>
    <w:next w:val="68"/>
    <w:pPr>
      <w:keepNext/>
      <w:suppressAutoHyphens/>
      <w:spacing w:before="240" w:after="120"/>
    </w:pPr>
    <w:rPr>
      <w:rFonts w:ascii="Zurich BT" w:eastAsia="Arial Unicode MS" w:cs="Zurich BT" w:hAnsi="Zurich BT"/>
      <w:sz w:val="28"/>
      <w:szCs w:val="28"/>
    </w:rPr>
  </w:style>
  <w:style w:type="paragraph" w:styleId="68">
    <w:name w:val="Body Text"/>
    <w:basedOn w:val="0"/>
    <w:pPr>
      <w:widowControl w:val="0"/>
      <w:suppressAutoHyphens/>
      <w:autoSpaceDE w:val="0"/>
    </w:pPr>
    <w:rPr>
      <w:rFonts w:ascii="Arial Black" w:cs="Arial Black" w:hAnsi="Arial Black"/>
      <w:sz w:val="22"/>
      <w:szCs w:val="22"/>
    </w:rPr>
  </w:style>
  <w:style w:type="paragraph" w:styleId="69">
    <w:name w:val="List"/>
    <w:basedOn w:val="68"/>
  </w:style>
  <w:style w:type="paragraph" w:styleId="70">
    <w:name w:val="caption"/>
    <w:basedOn w:val="0"/>
    <w:pPr>
      <w:suppressLineNumbers/>
      <w:suppressAutoHyphens/>
      <w:spacing w:before="120" w:after="120"/>
    </w:pPr>
    <w:rPr>
      <w:i/>
      <w:iCs/>
      <w:sz w:val="24"/>
      <w:szCs w:val="24"/>
    </w:rPr>
  </w:style>
  <w:style w:type="paragraph" w:customStyle="1" w:styleId="71">
    <w:name w:val="Index"/>
    <w:basedOn w:val="0"/>
    <w:pPr>
      <w:suppressLineNumbers/>
      <w:suppressAutoHyphens/>
    </w:pPr>
  </w:style>
  <w:style w:type="paragraph" w:styleId="72">
    <w:name w:val="Body Text Indent"/>
    <w:basedOn w:val="0"/>
    <w:pPr>
      <w:widowControl w:val="0"/>
      <w:tabs>
        <w:tab w:val="left" w:pos="328"/>
      </w:tabs>
      <w:suppressAutoHyphens/>
      <w:autoSpaceDE w:val="0"/>
    </w:pPr>
    <w:rPr>
      <w:rFonts w:ascii="Arial" w:cs="Arial" w:hAnsi="Arial"/>
      <w:b/>
      <w:bCs/>
      <w:sz w:val="22"/>
      <w:szCs w:val="22"/>
    </w:rPr>
  </w:style>
  <w:style w:type="paragraph" w:customStyle="1" w:styleId="73">
    <w:name w:val="Table Contents"/>
    <w:basedOn w:val="0"/>
    <w:pPr>
      <w:suppressLineNumbers/>
      <w:suppressAutoHyphens/>
    </w:pPr>
  </w:style>
  <w:style w:type="paragraph" w:customStyle="1" w:styleId="74">
    <w:name w:val="Table Heading"/>
    <w:basedOn w:val="73"/>
    <w:pPr>
      <w:jc w:val="center"/>
    </w:pPr>
    <w:rPr>
      <w:b/>
      <w:bCs/>
      <w:i/>
      <w:iCs/>
    </w:rPr>
  </w:style>
  <w:style w:type="paragraph" w:styleId="75">
    <w:name w:val="header"/>
    <w:basedOn w:val="0"/>
    <w:pPr>
      <w:tabs>
        <w:tab w:val="center" w:pos="4513"/>
        <w:tab w:val="right" w:pos="9026"/>
      </w:tabs>
    </w:pPr>
  </w:style>
  <w:style w:type="paragraph" w:styleId="76">
    <w:name w:val="footer"/>
    <w:basedOn w:val="0"/>
    <w:pPr>
      <w:tabs>
        <w:tab w:val="center" w:pos="4513"/>
        <w:tab w:val="right" w:pos="9026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</TotalTime>
  <Application>Yozo_Office</Application>
  <Pages>2</Pages>
  <Words>467</Words>
  <Characters>3012</Characters>
  <Lines>90</Lines>
  <Paragraphs>57</Paragraphs>
  <CharactersWithSpaces>3821</CharactersWithSpaces>
  <Company>ICICI BANK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custid:24906</dc:title>
  <dc:creator>naukri.com</dc:creator>
  <cp:lastModifiedBy>vivo user</cp:lastModifiedBy>
  <cp:revision>2</cp:revision>
  <cp:lastPrinted>2007-01-02T05:39:00Z</cp:lastPrinted>
  <dcterms:created xsi:type="dcterms:W3CDTF">2021-08-10T05:45:00Z</dcterms:created>
  <dcterms:modified xsi:type="dcterms:W3CDTF">2022-11-29T09:12:33Z</dcterms:modified>
</cp:coreProperties>
</file>